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8BA4" w14:textId="77777777" w:rsidR="00141CD3" w:rsidRPr="00616AC6" w:rsidRDefault="00141CD3" w:rsidP="00141CD3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36AFD989" w14:textId="77777777" w:rsidR="00141CD3" w:rsidRDefault="00141CD3" w:rsidP="00141CD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3393723" w14:textId="7ACC48D6" w:rsidR="00141CD3" w:rsidRPr="00141CD3" w:rsidRDefault="00141CD3" w:rsidP="00141CD3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Pr="00141CD3">
        <w:rPr>
          <w:lang w:val="ru-RU"/>
        </w:rPr>
        <w:t>13.09.2023</w:t>
      </w:r>
      <w:r>
        <w:rPr>
          <w:lang w:val="ru-RU"/>
        </w:rPr>
        <w:tab/>
        <w:t xml:space="preserve">Номер прошедшей лекции: </w:t>
      </w:r>
      <w:r w:rsidRPr="00141CD3">
        <w:rPr>
          <w:lang w:val="ru-RU"/>
        </w:rPr>
        <w:t>1</w:t>
      </w:r>
      <w:r>
        <w:rPr>
          <w:lang w:val="ru-RU"/>
        </w:rPr>
        <w:tab/>
        <w:t xml:space="preserve">Дата сдачи: </w:t>
      </w:r>
      <w:r w:rsidRPr="00141CD3">
        <w:rPr>
          <w:lang w:val="ru-RU"/>
        </w:rPr>
        <w:t>27.09.2023</w:t>
      </w:r>
    </w:p>
    <w:p w14:paraId="1504EF71" w14:textId="77777777" w:rsidR="00141CD3" w:rsidRDefault="00141CD3" w:rsidP="00141CD3">
      <w:pPr>
        <w:pStyle w:val="Standard"/>
        <w:jc w:val="center"/>
        <w:rPr>
          <w:lang w:val="ru-RU"/>
        </w:rPr>
      </w:pPr>
    </w:p>
    <w:p w14:paraId="79627E97" w14:textId="348CFA30" w:rsidR="00141CD3" w:rsidRPr="00141CD3" w:rsidRDefault="00141CD3" w:rsidP="00141CD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 w:rsidRPr="00141CD3">
        <w:rPr>
          <w:lang w:val="ru-RU"/>
        </w:rPr>
        <w:t xml:space="preserve">: </w:t>
      </w:r>
      <w:r w:rsidRPr="00141CD3">
        <w:rPr>
          <w:u w:val="single"/>
          <w:lang w:val="ru-RU"/>
        </w:rPr>
        <w:t>Мироненко А.Д</w:t>
      </w:r>
      <w:r w:rsidRPr="00141CD3">
        <w:rPr>
          <w:lang w:val="ru-RU"/>
        </w:rPr>
        <w:t xml:space="preserve">., </w:t>
      </w:r>
      <w:r>
        <w:rPr>
          <w:lang w:val="ru-RU"/>
        </w:rPr>
        <w:t xml:space="preserve">                          № группы</w:t>
      </w:r>
      <w:r w:rsidRPr="00141CD3">
        <w:rPr>
          <w:lang w:val="ru-RU"/>
        </w:rPr>
        <w:t>:</w:t>
      </w:r>
      <w:r>
        <w:rPr>
          <w:lang w:val="ru-RU"/>
        </w:rPr>
        <w:t xml:space="preserve"> </w:t>
      </w:r>
      <w:r w:rsidRPr="00141CD3">
        <w:rPr>
          <w:iCs/>
          <w:u w:val="single"/>
          <w:lang w:val="ru-RU"/>
        </w:rPr>
        <w:t>Р</w:t>
      </w:r>
      <w:proofErr w:type="gramStart"/>
      <w:r w:rsidRPr="00141CD3">
        <w:rPr>
          <w:iCs/>
          <w:u w:val="single"/>
          <w:lang w:val="ru-RU"/>
        </w:rPr>
        <w:t>3131</w:t>
      </w:r>
      <w:r>
        <w:rPr>
          <w:lang w:val="ru-RU"/>
        </w:rPr>
        <w:t xml:space="preserve">,   </w:t>
      </w:r>
      <w:proofErr w:type="gramEnd"/>
      <w:r>
        <w:rPr>
          <w:lang w:val="ru-RU"/>
        </w:rPr>
        <w:t xml:space="preserve">                         оценка:</w:t>
      </w:r>
    </w:p>
    <w:p w14:paraId="529F5E11" w14:textId="05186C50" w:rsidR="00141CD3" w:rsidRPr="00616AC6" w:rsidRDefault="00141CD3" w:rsidP="00141CD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</w:p>
    <w:p w14:paraId="46E88BB7" w14:textId="77777777" w:rsidR="00141CD3" w:rsidRDefault="00141CD3" w:rsidP="00141CD3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141CD3" w:rsidRPr="00E81A57" w14:paraId="7035D6DD" w14:textId="77777777" w:rsidTr="003B1D28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BC875" w14:textId="5D7ADC8A" w:rsidR="00141CD3" w:rsidRPr="00141CD3" w:rsidRDefault="00141CD3" w:rsidP="00141CD3">
            <w:pPr>
              <w:shd w:val="clear" w:color="auto" w:fill="FFFFFF"/>
              <w:spacing w:after="120" w:line="240" w:lineRule="auto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Почему в байте именно 8 бит?</w:t>
            </w:r>
          </w:p>
        </w:tc>
      </w:tr>
      <w:tr w:rsidR="00141CD3" w14:paraId="6AA393F5" w14:textId="77777777" w:rsidTr="003B1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9BFD7E" w14:textId="77777777" w:rsidR="00141CD3" w:rsidRDefault="00141CD3" w:rsidP="00141CD3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6977928" w14:textId="319308FB" w:rsidR="00141CD3" w:rsidRPr="00141CD3" w:rsidRDefault="00141CD3" w:rsidP="00141CD3">
            <w:pPr>
              <w:pStyle w:val="a7"/>
              <w:spacing w:before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Bright_Translate</w:t>
            </w:r>
            <w:proofErr w:type="spellEnd"/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</w:rPr>
              <w:t>Автор</w:t>
            </w:r>
            <w:r w:rsidRPr="00141CD3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оригинала</w:t>
            </w:r>
            <w:r w:rsidRPr="00141CD3">
              <w:rPr>
                <w:b/>
                <w:bCs/>
                <w:lang w:val="en-US"/>
              </w:rPr>
              <w:t xml:space="preserve">: </w:t>
            </w:r>
            <w:hyperlink r:id="rId8" w:tgtFrame="_blank" w:history="1">
              <w:r w:rsidRPr="00141CD3">
                <w:rPr>
                  <w:rStyle w:val="a4"/>
                  <w:rFonts w:ascii="Arial" w:hAnsi="Arial" w:cs="Arial"/>
                  <w:color w:val="6667A3"/>
                  <w:sz w:val="20"/>
                  <w:szCs w:val="20"/>
                  <w:u w:val="none"/>
                  <w:lang w:val="en-US"/>
                </w:rPr>
                <w:t>Julia Evans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0FD3E4" w14:textId="77777777" w:rsidR="00141CD3" w:rsidRPr="00616AC6" w:rsidRDefault="00141CD3" w:rsidP="003B1D2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6409BEE" w14:textId="77777777" w:rsidR="00141CD3" w:rsidRPr="00616AC6" w:rsidRDefault="00141CD3" w:rsidP="003B1D28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141CD3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7AAEBF5" w14:textId="51988961" w:rsidR="00141CD3" w:rsidRDefault="00141CD3" w:rsidP="003B1D28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  </w:t>
            </w:r>
            <w:r>
              <w:rPr>
                <w:lang w:val="ru-RU"/>
              </w:rPr>
              <w:t>28 июня_20</w:t>
            </w:r>
            <w:r>
              <w:t>2</w:t>
            </w:r>
            <w:r>
              <w:rPr>
                <w:lang w:val="ru-RU"/>
              </w:rPr>
              <w:t>3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2AB819" w14:textId="77777777" w:rsidR="00141CD3" w:rsidRDefault="00141CD3" w:rsidP="003B1D2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8E5635C" w14:textId="77777777" w:rsidR="00141CD3" w:rsidRDefault="00141CD3" w:rsidP="003B1D28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32196D0" w14:textId="405B960E" w:rsidR="00141CD3" w:rsidRDefault="00141CD3" w:rsidP="00141CD3">
            <w:pPr>
              <w:pStyle w:val="TableContents"/>
              <w:jc w:val="center"/>
            </w:pPr>
            <w:r>
              <w:t xml:space="preserve">         &gt;400</w:t>
            </w:r>
            <w:r>
              <w:rPr>
                <w:lang w:val="ru-RU"/>
              </w:rPr>
              <w:t>______</w:t>
            </w:r>
          </w:p>
        </w:tc>
      </w:tr>
      <w:tr w:rsidR="00141CD3" w14:paraId="24CD816D" w14:textId="77777777" w:rsidTr="003B1D28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701B83" w14:textId="1BBC7631" w:rsidR="00141CD3" w:rsidRPr="00616AC6" w:rsidRDefault="00141CD3" w:rsidP="003B1D2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07DC2D96" w14:textId="095A2646" w:rsidR="00141CD3" w:rsidRPr="00616AC6" w:rsidRDefault="00141CD3" w:rsidP="003B1D28">
            <w:pPr>
              <w:pStyle w:val="TableContents"/>
              <w:rPr>
                <w:lang w:val="ru-RU"/>
              </w:rPr>
            </w:pPr>
            <w:r w:rsidRPr="00141CD3">
              <w:rPr>
                <w:bCs/>
                <w:i/>
                <w:lang w:val="ru-RU"/>
              </w:rPr>
              <w:t>https://habr.com/ru/companies/ruvds/articles/743000/</w:t>
            </w:r>
          </w:p>
        </w:tc>
      </w:tr>
      <w:tr w:rsidR="00141CD3" w14:paraId="0DF1E5BC" w14:textId="77777777" w:rsidTr="003B1D2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D3D3FB" w14:textId="77777777" w:rsidR="00141CD3" w:rsidRDefault="00141CD3" w:rsidP="00141CD3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9FB6F85" w14:textId="266BF3D7" w:rsidR="00141CD3" w:rsidRPr="0036265E" w:rsidRDefault="0036265E" w:rsidP="00141CD3">
            <w:pPr>
              <w:pStyle w:val="TableContents"/>
              <w:rPr>
                <w:lang w:val="ru-RU"/>
              </w:rPr>
            </w:pPr>
            <w:proofErr w:type="spellStart"/>
            <w:r>
              <w:t>Ruvds</w:t>
            </w:r>
            <w:proofErr w:type="spellEnd"/>
            <w:r>
              <w:rPr>
                <w:lang w:val="ru-RU"/>
              </w:rPr>
              <w:t xml:space="preserve">перевод, истории </w:t>
            </w:r>
            <w:r>
              <w:t>it</w:t>
            </w:r>
            <w:r>
              <w:rPr>
                <w:lang w:val="ru-RU"/>
              </w:rPr>
              <w:t>, биты, байты, 8-бит, старое железо</w:t>
            </w:r>
          </w:p>
        </w:tc>
      </w:tr>
      <w:tr w:rsidR="00141CD3" w14:paraId="455163E2" w14:textId="77777777" w:rsidTr="003B1D2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71B6A" w14:textId="77777777" w:rsidR="00141CD3" w:rsidRPr="00141CD3" w:rsidRDefault="00141CD3" w:rsidP="003B1D2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14:paraId="6FB37B3C" w14:textId="6184F083" w:rsidR="00141CD3" w:rsidRPr="003E1F97" w:rsidRDefault="0036265E" w:rsidP="00141CD3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То, что в 1 байте содержится 8 бит по какой-то причине является лучшим из всех вариантов</w:t>
            </w:r>
          </w:p>
          <w:p w14:paraId="538BA2CF" w14:textId="393AC32C" w:rsidR="00141CD3" w:rsidRPr="003E1F97" w:rsidRDefault="0036265E" w:rsidP="00141CD3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Впервые 8-битный байт начали использовать в 1964 году</w:t>
            </w:r>
          </w:p>
          <w:p w14:paraId="41D3349E" w14:textId="77777777" w:rsidR="00141CD3" w:rsidRDefault="0036265E" w:rsidP="003B1D28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60-е годы существовала кодировка, которая кодировала каждую цифру в 4 бита</w:t>
            </w:r>
          </w:p>
          <w:p w14:paraId="7F2EE698" w14:textId="5EEBDAD3" w:rsidR="00F61EE5" w:rsidRPr="00141CD3" w:rsidRDefault="00F61EE5" w:rsidP="003B1D28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F61EE5">
              <w:rPr>
                <w:lang w:val="ru-RU"/>
              </w:rPr>
              <w:t xml:space="preserve"> </w:t>
            </w:r>
            <w:r>
              <w:t>Cyber</w:t>
            </w:r>
            <w:r w:rsidRPr="00F61EE5">
              <w:rPr>
                <w:lang w:val="ru-RU"/>
              </w:rPr>
              <w:t xml:space="preserve"> 180 </w:t>
            </w:r>
            <w:r>
              <w:rPr>
                <w:lang w:val="ru-RU"/>
              </w:rPr>
              <w:t>использовались 6-битные байты</w:t>
            </w:r>
          </w:p>
        </w:tc>
      </w:tr>
      <w:tr w:rsidR="00141CD3" w14:paraId="54E3CAEE" w14:textId="77777777" w:rsidTr="003B1D28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E71A8F2" w14:textId="77777777" w:rsidR="00141CD3" w:rsidRPr="00616AC6" w:rsidRDefault="00141CD3" w:rsidP="003B1D2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96B2F92" w14:textId="7AA5631F" w:rsidR="00141CD3" w:rsidRPr="0074308A" w:rsidRDefault="0074308A" w:rsidP="0074308A">
            <w:pPr>
              <w:pStyle w:val="TableContents"/>
              <w:rPr>
                <w:lang w:val="ru-RU"/>
              </w:rPr>
            </w:pPr>
            <w:r w:rsidRPr="0074308A">
              <w:rPr>
                <w:lang w:val="ru-RU"/>
              </w:rPr>
              <w:t xml:space="preserve">1.  </w:t>
            </w:r>
            <w:r w:rsidR="0036265E" w:rsidRPr="0074308A">
              <w:rPr>
                <w:lang w:val="ru-RU"/>
              </w:rPr>
              <w:t>8-битные байты хорошо подходят для коммерческого вычисления</w:t>
            </w:r>
          </w:p>
          <w:p w14:paraId="51B3DFE9" w14:textId="50F548F9" w:rsidR="007231B8" w:rsidRDefault="0074308A" w:rsidP="0074308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2.  </w:t>
            </w:r>
            <w:r w:rsidR="007231B8">
              <w:rPr>
                <w:lang w:val="ru-RU"/>
              </w:rPr>
              <w:t>С 8-битными байтами удобно работать</w:t>
            </w:r>
          </w:p>
          <w:p w14:paraId="56811ED0" w14:textId="51AC9657" w:rsidR="00141CD3" w:rsidRDefault="0074308A" w:rsidP="0074308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 </w:t>
            </w:r>
            <w:r w:rsidR="007231B8">
              <w:rPr>
                <w:lang w:val="ru-RU"/>
              </w:rPr>
              <w:t>Размер байта равен степени 2</w:t>
            </w:r>
          </w:p>
          <w:p w14:paraId="73DBDE15" w14:textId="4040868B" w:rsidR="007231B8" w:rsidRPr="007231B8" w:rsidRDefault="0074308A" w:rsidP="0074308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4.  </w:t>
            </w:r>
            <w:r w:rsidR="007231B8">
              <w:rPr>
                <w:lang w:val="ru-RU"/>
              </w:rPr>
              <w:t>Эффективная работа с десятичными цифрами в двоичной кодировке</w:t>
            </w:r>
          </w:p>
        </w:tc>
      </w:tr>
      <w:tr w:rsidR="00141CD3" w14:paraId="7F8BC9AF" w14:textId="77777777" w:rsidTr="003B1D28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FDAE" w14:textId="77777777" w:rsidR="00141CD3" w:rsidRPr="00616AC6" w:rsidRDefault="00141CD3" w:rsidP="003B1D2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BCCC14C" w14:textId="1A61C039" w:rsidR="00141CD3" w:rsidRDefault="0036265E" w:rsidP="00141CD3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8-битные байты </w:t>
            </w:r>
            <w:r w:rsidR="007231B8">
              <w:rPr>
                <w:lang w:val="ru-RU"/>
              </w:rPr>
              <w:t>не подходят для научного вычисления</w:t>
            </w:r>
          </w:p>
          <w:p w14:paraId="1AA22162" w14:textId="77777777" w:rsidR="00141CD3" w:rsidRDefault="00F61EE5" w:rsidP="00141CD3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60-е годы люди работали с 4-битными байтам и это сильно усложняло и замедляло работу с закодированным в двоичную форму десятичным значением</w:t>
            </w:r>
          </w:p>
          <w:p w14:paraId="2632A25E" w14:textId="047B904C" w:rsidR="00F61EE5" w:rsidRPr="00616AC6" w:rsidRDefault="00F61EE5" w:rsidP="00141CD3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Если увеличить размер 8-битных байтов это приведет </w:t>
            </w:r>
            <w:proofErr w:type="gramStart"/>
            <w:r>
              <w:rPr>
                <w:lang w:val="ru-RU"/>
              </w:rPr>
              <w:t>к  пустой</w:t>
            </w:r>
            <w:proofErr w:type="gramEnd"/>
            <w:r>
              <w:rPr>
                <w:lang w:val="ru-RU"/>
              </w:rPr>
              <w:t xml:space="preserve"> трате пространства и ощутимым потерям памяти.</w:t>
            </w:r>
          </w:p>
        </w:tc>
      </w:tr>
      <w:tr w:rsidR="00141CD3" w14:paraId="37E2778E" w14:textId="77777777" w:rsidTr="003B1D28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B396" w14:textId="77777777" w:rsidR="00141CD3" w:rsidRDefault="00141CD3" w:rsidP="003B1D2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77955218" w14:textId="77777777" w:rsidR="00B41DD3" w:rsidRDefault="00B41DD3" w:rsidP="003B1D28">
            <w:pPr>
              <w:pStyle w:val="TableContents"/>
              <w:rPr>
                <w:b/>
                <w:bCs/>
                <w:lang w:val="ru-RU"/>
              </w:rPr>
            </w:pPr>
          </w:p>
          <w:p w14:paraId="7E1AAC2A" w14:textId="77777777" w:rsidR="00B41DD3" w:rsidRDefault="00B41DD3" w:rsidP="003B1D2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Девушка, можно с вами познакомиться? Меня зовут Петя, а вас?</w:t>
            </w:r>
          </w:p>
          <w:p w14:paraId="5E4415CA" w14:textId="77777777" w:rsidR="00B41DD3" w:rsidRDefault="00B41DD3" w:rsidP="003B1D2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Клава.</w:t>
            </w:r>
          </w:p>
          <w:p w14:paraId="02784BB8" w14:textId="5B3D320A" w:rsidR="00B41DD3" w:rsidRDefault="00B41DD3" w:rsidP="003B1D2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 Замечательно! Такое редкое для нашего времени имя. Ваш папа – айтишник?</w:t>
            </w:r>
          </w:p>
          <w:p w14:paraId="54115479" w14:textId="3C4C6EA3" w:rsidR="00B41DD3" w:rsidRPr="00B41DD3" w:rsidRDefault="00B41DD3" w:rsidP="003B1D28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- Да, а как вы догадались?</w:t>
            </w:r>
          </w:p>
        </w:tc>
      </w:tr>
    </w:tbl>
    <w:p w14:paraId="06115503" w14:textId="77777777" w:rsidR="00141CD3" w:rsidRPr="00616AC6" w:rsidRDefault="00141CD3" w:rsidP="00141CD3">
      <w:pPr>
        <w:pStyle w:val="Standard"/>
        <w:rPr>
          <w:lang w:val="ru-RU"/>
        </w:rPr>
      </w:pPr>
    </w:p>
    <w:p w14:paraId="7706359F" w14:textId="77777777" w:rsidR="00B24674" w:rsidRPr="00141CD3" w:rsidRDefault="00B24674"/>
    <w:sectPr w:rsidR="00B24674" w:rsidRPr="00141CD3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0333" w14:textId="77777777" w:rsidR="00481B30" w:rsidRDefault="00481B30" w:rsidP="00141CD3">
      <w:pPr>
        <w:spacing w:after="0" w:line="240" w:lineRule="auto"/>
      </w:pPr>
      <w:r>
        <w:separator/>
      </w:r>
    </w:p>
  </w:endnote>
  <w:endnote w:type="continuationSeparator" w:id="0">
    <w:p w14:paraId="5D11D844" w14:textId="77777777" w:rsidR="00481B30" w:rsidRDefault="00481B30" w:rsidP="001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2EF6" w14:textId="77777777" w:rsidR="00481B30" w:rsidRDefault="00481B30" w:rsidP="00141CD3">
      <w:pPr>
        <w:spacing w:after="0" w:line="240" w:lineRule="auto"/>
      </w:pPr>
      <w:r>
        <w:separator/>
      </w:r>
    </w:p>
  </w:footnote>
  <w:footnote w:type="continuationSeparator" w:id="0">
    <w:p w14:paraId="4DBADD7A" w14:textId="77777777" w:rsidR="00481B30" w:rsidRDefault="00481B30" w:rsidP="001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57B92273"/>
    <w:multiLevelType w:val="hybridMultilevel"/>
    <w:tmpl w:val="7B5014A8"/>
    <w:lvl w:ilvl="0" w:tplc="B100DE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0E"/>
    <w:multiLevelType w:val="hybridMultilevel"/>
    <w:tmpl w:val="308A8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DE"/>
    <w:rsid w:val="00141CD3"/>
    <w:rsid w:val="0036265E"/>
    <w:rsid w:val="00437FDE"/>
    <w:rsid w:val="00481B30"/>
    <w:rsid w:val="007231B8"/>
    <w:rsid w:val="0074308A"/>
    <w:rsid w:val="00AE09C4"/>
    <w:rsid w:val="00B24674"/>
    <w:rsid w:val="00B41DD3"/>
    <w:rsid w:val="00F6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8E2D"/>
  <w15:chartTrackingRefBased/>
  <w15:docId w15:val="{A2CDA53E-313C-48B1-903B-CFF413C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141CD3"/>
    <w:rPr>
      <w:vertAlign w:val="superscript"/>
    </w:rPr>
  </w:style>
  <w:style w:type="character" w:styleId="a4">
    <w:name w:val="Hyperlink"/>
    <w:rsid w:val="00141CD3"/>
    <w:rPr>
      <w:color w:val="0563C1"/>
      <w:u w:val="single"/>
    </w:rPr>
  </w:style>
  <w:style w:type="paragraph" w:customStyle="1" w:styleId="Standard">
    <w:name w:val="Standard"/>
    <w:rsid w:val="00141CD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141CD3"/>
    <w:pPr>
      <w:suppressLineNumbers/>
    </w:pPr>
  </w:style>
  <w:style w:type="paragraph" w:styleId="a5">
    <w:name w:val="footnote text"/>
    <w:basedOn w:val="a"/>
    <w:link w:val="a6"/>
    <w:rsid w:val="00141CD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customStyle="1" w:styleId="a6">
    <w:name w:val="Текст сноски Знак"/>
    <w:basedOn w:val="a0"/>
    <w:link w:val="a5"/>
    <w:rsid w:val="00141CD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7">
    <w:name w:val="Normal (Web)"/>
    <w:basedOn w:val="a"/>
    <w:rsid w:val="00141CD3"/>
    <w:pPr>
      <w:spacing w:before="280" w:after="119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41C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141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vns.ca/blog/2023/03/06/possible-reasons-8-bit-by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1BF1-D4D8-4812-AE51-0DA1FC2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2023-09-17T10:59:00Z</dcterms:created>
  <dcterms:modified xsi:type="dcterms:W3CDTF">2023-09-17T12:02:00Z</dcterms:modified>
</cp:coreProperties>
</file>